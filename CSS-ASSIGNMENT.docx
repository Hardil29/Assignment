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95A4" w14:textId="7C0B8543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are the benefits of using CSS? </w:t>
      </w:r>
    </w:p>
    <w:p w14:paraId="61045399" w14:textId="06C91F4C" w:rsidR="008765AC" w:rsidRDefault="008765AC">
      <w:pPr>
        <w:rPr>
          <w:sz w:val="48"/>
          <w:szCs w:val="48"/>
        </w:rPr>
      </w:pPr>
      <w:r>
        <w:rPr>
          <w:sz w:val="48"/>
          <w:szCs w:val="48"/>
        </w:rPr>
        <w:t xml:space="preserve">Ans-Faster page speed, Easy formatting changes, Compatibility across </w:t>
      </w:r>
      <w:proofErr w:type="gramStart"/>
      <w:r>
        <w:rPr>
          <w:sz w:val="48"/>
          <w:szCs w:val="48"/>
        </w:rPr>
        <w:t>devices ,</w:t>
      </w:r>
      <w:proofErr w:type="gramEnd"/>
      <w:r>
        <w:rPr>
          <w:sz w:val="48"/>
          <w:szCs w:val="48"/>
        </w:rPr>
        <w:t>etc.</w:t>
      </w:r>
    </w:p>
    <w:p w14:paraId="1FA46E67" w14:textId="77777777" w:rsidR="008765AC" w:rsidRDefault="008765AC">
      <w:pPr>
        <w:rPr>
          <w:sz w:val="48"/>
          <w:szCs w:val="48"/>
        </w:rPr>
      </w:pPr>
    </w:p>
    <w:p w14:paraId="55489BFF" w14:textId="3FA1075E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are the disadvantages of CSS? </w:t>
      </w:r>
    </w:p>
    <w:p w14:paraId="77EFA530" w14:textId="2EB1C42A" w:rsidR="008765AC" w:rsidRDefault="008765AC">
      <w:pPr>
        <w:rPr>
          <w:sz w:val="48"/>
          <w:szCs w:val="48"/>
        </w:rPr>
      </w:pPr>
      <w:r>
        <w:rPr>
          <w:sz w:val="48"/>
          <w:szCs w:val="48"/>
        </w:rPr>
        <w:t xml:space="preserve">Ans-Confusion due to many CSS levels, Cross-browser issues, Security </w:t>
      </w:r>
      <w:proofErr w:type="gramStart"/>
      <w:r>
        <w:rPr>
          <w:sz w:val="48"/>
          <w:szCs w:val="48"/>
        </w:rPr>
        <w:t>issues ,</w:t>
      </w:r>
      <w:proofErr w:type="gramEnd"/>
      <w:r>
        <w:rPr>
          <w:sz w:val="48"/>
          <w:szCs w:val="48"/>
        </w:rPr>
        <w:t>etc.</w:t>
      </w:r>
    </w:p>
    <w:p w14:paraId="74BF5E6A" w14:textId="77777777" w:rsidR="008765AC" w:rsidRDefault="008765AC">
      <w:pPr>
        <w:rPr>
          <w:sz w:val="48"/>
          <w:szCs w:val="48"/>
        </w:rPr>
      </w:pPr>
    </w:p>
    <w:p w14:paraId="46F5578F" w14:textId="0D384D55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is the difference between CSS2 and CSS3? </w:t>
      </w:r>
    </w:p>
    <w:p w14:paraId="510754D0" w14:textId="6E5366A1" w:rsidR="008765AC" w:rsidRDefault="008765AC" w:rsidP="0082624D">
      <w:pPr>
        <w:pStyle w:val="ListParagraph"/>
        <w:numPr>
          <w:ilvl w:val="0"/>
          <w:numId w:val="26"/>
        </w:numPr>
        <w:rPr>
          <w:sz w:val="48"/>
          <w:szCs w:val="48"/>
        </w:rPr>
      </w:pPr>
      <w:r w:rsidRPr="008765AC">
        <w:rPr>
          <w:sz w:val="48"/>
          <w:szCs w:val="48"/>
        </w:rPr>
        <w:t>CSS2 does not supports the responsive design while CSS</w:t>
      </w:r>
      <w:r>
        <w:rPr>
          <w:sz w:val="48"/>
          <w:szCs w:val="48"/>
        </w:rPr>
        <w:t>3</w:t>
      </w:r>
      <w:r w:rsidRPr="008765AC">
        <w:rPr>
          <w:sz w:val="48"/>
          <w:szCs w:val="48"/>
        </w:rPr>
        <w:t xml:space="preserve"> does supports it.</w:t>
      </w:r>
    </w:p>
    <w:p w14:paraId="4997FE05" w14:textId="37C89175" w:rsidR="0082624D" w:rsidRDefault="008765AC" w:rsidP="0082624D">
      <w:pPr>
        <w:pStyle w:val="ListParagraph"/>
        <w:numPr>
          <w:ilvl w:val="0"/>
          <w:numId w:val="26"/>
        </w:numPr>
        <w:rPr>
          <w:sz w:val="48"/>
          <w:szCs w:val="48"/>
        </w:rPr>
      </w:pPr>
      <w:r>
        <w:rPr>
          <w:sz w:val="48"/>
          <w:szCs w:val="48"/>
        </w:rPr>
        <w:t xml:space="preserve">CSS2 cannot produce 3D animations and transformations while CSS3 does </w:t>
      </w:r>
      <w:r w:rsidR="0082624D">
        <w:rPr>
          <w:sz w:val="48"/>
          <w:szCs w:val="48"/>
        </w:rPr>
        <w:t xml:space="preserve">produces </w:t>
      </w:r>
      <w:r w:rsidR="0082624D" w:rsidRPr="0082624D">
        <w:rPr>
          <w:sz w:val="48"/>
          <w:szCs w:val="48"/>
        </w:rPr>
        <w:t>3D animations and transformations</w:t>
      </w:r>
      <w:r w:rsidR="0082624D" w:rsidRPr="0082624D">
        <w:rPr>
          <w:sz w:val="48"/>
          <w:szCs w:val="48"/>
        </w:rPr>
        <w:t>.</w:t>
      </w:r>
    </w:p>
    <w:p w14:paraId="2480F81E" w14:textId="3F42D4C6" w:rsidR="0082624D" w:rsidRPr="0082624D" w:rsidRDefault="0082624D" w:rsidP="0082624D">
      <w:pPr>
        <w:pStyle w:val="ListParagraph"/>
        <w:numPr>
          <w:ilvl w:val="0"/>
          <w:numId w:val="26"/>
        </w:numPr>
        <w:rPr>
          <w:sz w:val="48"/>
          <w:szCs w:val="48"/>
        </w:rPr>
      </w:pPr>
      <w:r>
        <w:rPr>
          <w:sz w:val="48"/>
          <w:szCs w:val="48"/>
        </w:rPr>
        <w:t>CSS2 is slower while CSS3 is faster.</w:t>
      </w:r>
    </w:p>
    <w:p w14:paraId="06DBCF5C" w14:textId="77777777" w:rsidR="0082624D" w:rsidRPr="008765AC" w:rsidRDefault="0082624D" w:rsidP="0082624D">
      <w:pPr>
        <w:pStyle w:val="ListParagraph"/>
        <w:rPr>
          <w:sz w:val="48"/>
          <w:szCs w:val="48"/>
        </w:rPr>
      </w:pPr>
    </w:p>
    <w:p w14:paraId="033CD08D" w14:textId="77777777" w:rsidR="008765AC" w:rsidRDefault="008765AC">
      <w:pPr>
        <w:rPr>
          <w:sz w:val="48"/>
          <w:szCs w:val="48"/>
        </w:rPr>
      </w:pPr>
    </w:p>
    <w:p w14:paraId="304D945B" w14:textId="77777777" w:rsidR="0082624D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>• Name a few CSS style components</w:t>
      </w:r>
      <w:r w:rsidR="0082624D">
        <w:rPr>
          <w:sz w:val="48"/>
          <w:szCs w:val="48"/>
        </w:rPr>
        <w:t>.</w:t>
      </w:r>
    </w:p>
    <w:p w14:paraId="50C29180" w14:textId="3EEE6D31" w:rsidR="008765AC" w:rsidRDefault="0082624D">
      <w:pPr>
        <w:rPr>
          <w:sz w:val="48"/>
          <w:szCs w:val="48"/>
        </w:rPr>
      </w:pPr>
      <w:r>
        <w:rPr>
          <w:sz w:val="48"/>
          <w:szCs w:val="48"/>
        </w:rPr>
        <w:t>Ans-</w:t>
      </w:r>
      <w:r w:rsidR="008765AC" w:rsidRPr="008765AC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Selecters</w:t>
      </w:r>
      <w:proofErr w:type="spellEnd"/>
      <w:r>
        <w:rPr>
          <w:sz w:val="48"/>
          <w:szCs w:val="48"/>
        </w:rPr>
        <w:t xml:space="preserve"> -HTML element name, id name, class name.</w:t>
      </w:r>
    </w:p>
    <w:p w14:paraId="5BDFD7AD" w14:textId="2F7F32FB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>Property-It’s like an attribute such as background color, font-</w:t>
      </w:r>
      <w:proofErr w:type="gramStart"/>
      <w:r>
        <w:rPr>
          <w:sz w:val="48"/>
          <w:szCs w:val="48"/>
        </w:rPr>
        <w:t>size ,</w:t>
      </w:r>
      <w:proofErr w:type="gramEnd"/>
      <w:r>
        <w:rPr>
          <w:sz w:val="48"/>
          <w:szCs w:val="48"/>
        </w:rPr>
        <w:t>etc.</w:t>
      </w:r>
    </w:p>
    <w:p w14:paraId="4F1180F3" w14:textId="77777777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>Values- It defines the property.</w:t>
      </w:r>
    </w:p>
    <w:p w14:paraId="3DD384B3" w14:textId="41C57475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275EB05" w14:textId="6D8CB8F3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do you understand by CSS opacity? </w:t>
      </w:r>
    </w:p>
    <w:p w14:paraId="4AA037D7" w14:textId="6162E253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>Ans-It means that the content behind an element is hidden.</w:t>
      </w:r>
    </w:p>
    <w:p w14:paraId="29916A49" w14:textId="77777777" w:rsidR="0082624D" w:rsidRDefault="0082624D">
      <w:pPr>
        <w:rPr>
          <w:sz w:val="48"/>
          <w:szCs w:val="48"/>
        </w:rPr>
      </w:pPr>
    </w:p>
    <w:p w14:paraId="373A0743" w14:textId="4AA74E15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How can the background color of an element be changed? </w:t>
      </w:r>
    </w:p>
    <w:p w14:paraId="0F6B541F" w14:textId="5C0899DA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>Ans- WE can change the background color of an element by using the background color property.</w:t>
      </w:r>
    </w:p>
    <w:p w14:paraId="5103208D" w14:textId="47347EED" w:rsidR="0082624D" w:rsidRDefault="0082624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>- &lt;p style</w:t>
      </w:r>
      <w:proofErr w:type="gramStart"/>
      <w:r>
        <w:rPr>
          <w:sz w:val="48"/>
          <w:szCs w:val="48"/>
        </w:rPr>
        <w:t>=”background</w:t>
      </w:r>
      <w:proofErr w:type="gramEnd"/>
      <w:r>
        <w:rPr>
          <w:sz w:val="48"/>
          <w:szCs w:val="48"/>
        </w:rPr>
        <w:t>-color: green”&gt;Hi&lt;/p&gt;</w:t>
      </w:r>
    </w:p>
    <w:p w14:paraId="7B4B3AFD" w14:textId="77777777" w:rsidR="0082624D" w:rsidRDefault="0082624D">
      <w:pPr>
        <w:rPr>
          <w:sz w:val="48"/>
          <w:szCs w:val="48"/>
        </w:rPr>
      </w:pPr>
    </w:p>
    <w:p w14:paraId="40D2591B" w14:textId="1022FE5D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>• How can image repetition of the backup be controlled?</w:t>
      </w:r>
    </w:p>
    <w:p w14:paraId="2984F267" w14:textId="32CA60AA" w:rsidR="0082624D" w:rsidRDefault="0082624D">
      <w:pPr>
        <w:rPr>
          <w:sz w:val="48"/>
          <w:szCs w:val="48"/>
        </w:rPr>
      </w:pPr>
      <w:r>
        <w:rPr>
          <w:sz w:val="48"/>
          <w:szCs w:val="48"/>
        </w:rPr>
        <w:t>Ans- We can control it by using background-repeat property.</w:t>
      </w:r>
    </w:p>
    <w:p w14:paraId="4EEAF11D" w14:textId="77777777" w:rsidR="0082624D" w:rsidRDefault="0082624D">
      <w:pPr>
        <w:rPr>
          <w:sz w:val="48"/>
          <w:szCs w:val="48"/>
        </w:rPr>
      </w:pPr>
    </w:p>
    <w:p w14:paraId="3FAFE3B4" w14:textId="315C9107" w:rsidR="0082624D" w:rsidRDefault="0082624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>- In style background-repeat: none;</w:t>
      </w:r>
    </w:p>
    <w:p w14:paraId="35C067D8" w14:textId="77777777" w:rsidR="0082624D" w:rsidRDefault="0082624D">
      <w:pPr>
        <w:rPr>
          <w:sz w:val="48"/>
          <w:szCs w:val="48"/>
        </w:rPr>
      </w:pPr>
    </w:p>
    <w:p w14:paraId="07FEBCAE" w14:textId="55F2B2AB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 • What is the use of the background-position property? </w:t>
      </w:r>
      <w:r w:rsidR="0082624D">
        <w:rPr>
          <w:sz w:val="48"/>
          <w:szCs w:val="48"/>
        </w:rPr>
        <w:t xml:space="preserve"> </w:t>
      </w:r>
    </w:p>
    <w:p w14:paraId="25DF9440" w14:textId="77777777" w:rsidR="004E6EC6" w:rsidRDefault="0082624D">
      <w:pPr>
        <w:rPr>
          <w:sz w:val="48"/>
          <w:szCs w:val="48"/>
        </w:rPr>
      </w:pPr>
      <w:r>
        <w:rPr>
          <w:sz w:val="48"/>
          <w:szCs w:val="48"/>
        </w:rPr>
        <w:t>Ans-</w:t>
      </w:r>
      <w:r w:rsidR="004E6EC6">
        <w:rPr>
          <w:sz w:val="48"/>
          <w:szCs w:val="48"/>
        </w:rPr>
        <w:t>It is used to set the starting position of a background image as by-default it is at top-left corner of an element.</w:t>
      </w:r>
    </w:p>
    <w:p w14:paraId="5ABD2528" w14:textId="604A8510" w:rsidR="0082624D" w:rsidRDefault="004E6EC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8573A1D" w14:textId="0D472223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Which property controls the image scroll in the background? </w:t>
      </w:r>
    </w:p>
    <w:p w14:paraId="7CF545BE" w14:textId="32126ABC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>Ans-We use the background-attachment property to control the image scroll in the background.</w:t>
      </w:r>
    </w:p>
    <w:p w14:paraId="07957AE1" w14:textId="666507BD" w:rsidR="004E6EC6" w:rsidRDefault="004E6EC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>- background-attachment: scroll;</w:t>
      </w:r>
    </w:p>
    <w:p w14:paraId="4CE6BF84" w14:textId="77777777" w:rsidR="004E6EC6" w:rsidRDefault="004E6EC6">
      <w:pPr>
        <w:rPr>
          <w:sz w:val="48"/>
          <w:szCs w:val="48"/>
        </w:rPr>
      </w:pPr>
    </w:p>
    <w:p w14:paraId="07093D8F" w14:textId="4B4E0D55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Why should background and color be used as separate properties? </w:t>
      </w:r>
    </w:p>
    <w:p w14:paraId="0C6262AE" w14:textId="071ADEB5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>Ans-Because if we use them together then it will further increase the complexity of the style sheets.</w:t>
      </w:r>
    </w:p>
    <w:p w14:paraId="2CDE8093" w14:textId="77777777" w:rsidR="004E6EC6" w:rsidRDefault="004E6EC6">
      <w:pPr>
        <w:rPr>
          <w:sz w:val="48"/>
          <w:szCs w:val="48"/>
        </w:rPr>
      </w:pPr>
    </w:p>
    <w:p w14:paraId="61E132B5" w14:textId="6EF7516E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How to center block elements using CSS1? </w:t>
      </w:r>
    </w:p>
    <w:p w14:paraId="20FBD47C" w14:textId="1ECBF681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>Ans-By setting the properties margin-left and margin-right to auto and width to some value we can center block elements.</w:t>
      </w:r>
    </w:p>
    <w:p w14:paraId="11BC637F" w14:textId="77777777" w:rsidR="004E6EC6" w:rsidRDefault="004E6EC6">
      <w:pPr>
        <w:rPr>
          <w:sz w:val="48"/>
          <w:szCs w:val="48"/>
        </w:rPr>
      </w:pPr>
    </w:p>
    <w:p w14:paraId="561EF8ED" w14:textId="0341AE32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How to maintain the CSS specifications? </w:t>
      </w:r>
    </w:p>
    <w:p w14:paraId="09C46A57" w14:textId="1F32BCFA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 xml:space="preserve">Ans-By using media-queries, </w:t>
      </w:r>
      <w:proofErr w:type="gramStart"/>
      <w:r>
        <w:rPr>
          <w:sz w:val="48"/>
          <w:szCs w:val="48"/>
        </w:rPr>
        <w:t>selectors ,</w:t>
      </w:r>
      <w:proofErr w:type="gramEnd"/>
      <w:r>
        <w:rPr>
          <w:sz w:val="48"/>
          <w:szCs w:val="48"/>
        </w:rPr>
        <w:t>etc.</w:t>
      </w:r>
    </w:p>
    <w:p w14:paraId="2B812F78" w14:textId="77777777" w:rsidR="004E6EC6" w:rsidRDefault="004E6EC6">
      <w:pPr>
        <w:rPr>
          <w:sz w:val="48"/>
          <w:szCs w:val="48"/>
        </w:rPr>
      </w:pPr>
    </w:p>
    <w:p w14:paraId="2EE4D3BF" w14:textId="788884E7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are the ways to integrate CSS as a web page? </w:t>
      </w:r>
    </w:p>
    <w:p w14:paraId="285F9A10" w14:textId="68CCA20A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>Ans- We can integrate CSS in a web page by three ways-:</w:t>
      </w:r>
    </w:p>
    <w:p w14:paraId="0D7148AE" w14:textId="4456ADA9" w:rsidR="004E6EC6" w:rsidRDefault="004E6EC6">
      <w:pPr>
        <w:rPr>
          <w:sz w:val="48"/>
          <w:szCs w:val="48"/>
        </w:rPr>
      </w:pPr>
      <w:r>
        <w:rPr>
          <w:sz w:val="48"/>
          <w:szCs w:val="48"/>
        </w:rPr>
        <w:t>1-</w:t>
      </w:r>
      <w:r w:rsidR="00BE4A1A">
        <w:rPr>
          <w:sz w:val="48"/>
          <w:szCs w:val="48"/>
        </w:rPr>
        <w:t>Inline-By using style attributes inside the html element.</w:t>
      </w:r>
    </w:p>
    <w:p w14:paraId="3C34C002" w14:textId="1DFA5F48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2-Internal-By using a&lt;style&gt; element in the head section.</w:t>
      </w:r>
    </w:p>
    <w:p w14:paraId="2E27BF73" w14:textId="60352331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3-External-BY using&lt;link&gt; to link an external CSS file.</w:t>
      </w:r>
    </w:p>
    <w:p w14:paraId="2166C6A8" w14:textId="77777777" w:rsidR="00BE4A1A" w:rsidRDefault="00BE4A1A">
      <w:pPr>
        <w:rPr>
          <w:sz w:val="48"/>
          <w:szCs w:val="48"/>
        </w:rPr>
      </w:pPr>
    </w:p>
    <w:p w14:paraId="4D5F7BD5" w14:textId="7193F8E6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</w:t>
      </w:r>
      <w:proofErr w:type="gramStart"/>
      <w:r w:rsidRPr="008765AC">
        <w:rPr>
          <w:sz w:val="48"/>
          <w:szCs w:val="48"/>
        </w:rPr>
        <w:t>is</w:t>
      </w:r>
      <w:proofErr w:type="gramEnd"/>
      <w:r w:rsidRPr="008765AC">
        <w:rPr>
          <w:sz w:val="48"/>
          <w:szCs w:val="48"/>
        </w:rPr>
        <w:t xml:space="preserve"> embedded style sheets? </w:t>
      </w:r>
    </w:p>
    <w:p w14:paraId="54C0712F" w14:textId="4B82CBF2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 xml:space="preserve">Ans-It is declared within the &lt;head&gt; element and it applies to the whole document instead of just one element. </w:t>
      </w:r>
    </w:p>
    <w:p w14:paraId="73D6E91D" w14:textId="77777777" w:rsidR="00DC339B" w:rsidRDefault="00DC339B">
      <w:pPr>
        <w:rPr>
          <w:sz w:val="48"/>
          <w:szCs w:val="48"/>
        </w:rPr>
      </w:pPr>
    </w:p>
    <w:p w14:paraId="21606566" w14:textId="746FA833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>• What are the external style sheets?</w:t>
      </w:r>
    </w:p>
    <w:p w14:paraId="7A9498F2" w14:textId="0C04D345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Ans-It is a separate CSS file that can be accessed by creating a link within the head section of the webpage.</w:t>
      </w:r>
    </w:p>
    <w:p w14:paraId="3029A900" w14:textId="77777777" w:rsidR="00BE4A1A" w:rsidRDefault="00BE4A1A">
      <w:pPr>
        <w:rPr>
          <w:sz w:val="48"/>
          <w:szCs w:val="48"/>
        </w:rPr>
      </w:pPr>
    </w:p>
    <w:p w14:paraId="587DAED9" w14:textId="494541E9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 • What are the advantages and disadvantages of using external style sheets?</w:t>
      </w:r>
    </w:p>
    <w:p w14:paraId="00FE6A7B" w14:textId="027627BC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Ans-Disadvantages-</w:t>
      </w:r>
    </w:p>
    <w:p w14:paraId="09DF018F" w14:textId="32DBF2EE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1-Your pages may not render correctly until the external CSS is loaded.</w:t>
      </w:r>
    </w:p>
    <w:p w14:paraId="3B037319" w14:textId="0C7D69CC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2-Uploading or linking to multiple CSS files can increase your site’s download time.</w:t>
      </w:r>
    </w:p>
    <w:p w14:paraId="42506EA2" w14:textId="22B1072F" w:rsidR="00BE4A1A" w:rsidRDefault="00BE4A1A">
      <w:pPr>
        <w:rPr>
          <w:sz w:val="48"/>
          <w:szCs w:val="48"/>
        </w:rPr>
      </w:pPr>
    </w:p>
    <w:p w14:paraId="7C6D50BD" w14:textId="78AC145F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Advantages-</w:t>
      </w:r>
    </w:p>
    <w:p w14:paraId="7C96704D" w14:textId="45029799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1-Using them the style of multiple documents can be controlled from one file.</w:t>
      </w:r>
    </w:p>
    <w:p w14:paraId="0F7EA9B1" w14:textId="0611D279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2-In complex situation selectors can be used to apply styles.</w:t>
      </w:r>
    </w:p>
    <w:p w14:paraId="74C4214E" w14:textId="77777777" w:rsidR="00BE4A1A" w:rsidRDefault="00BE4A1A">
      <w:pPr>
        <w:rPr>
          <w:sz w:val="48"/>
          <w:szCs w:val="48"/>
        </w:rPr>
      </w:pPr>
    </w:p>
    <w:p w14:paraId="50CFAD15" w14:textId="233E93C4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 • What is the meaning of the CSS selector? </w:t>
      </w:r>
    </w:p>
    <w:p w14:paraId="32B7855E" w14:textId="16B9F473" w:rsidR="00BE4A1A" w:rsidRDefault="00BE4A1A">
      <w:pPr>
        <w:rPr>
          <w:sz w:val="48"/>
          <w:szCs w:val="48"/>
        </w:rPr>
      </w:pPr>
      <w:r>
        <w:rPr>
          <w:sz w:val="48"/>
          <w:szCs w:val="48"/>
        </w:rPr>
        <w:t>Ans-</w:t>
      </w:r>
      <w:r w:rsidR="00DC339B">
        <w:rPr>
          <w:sz w:val="48"/>
          <w:szCs w:val="48"/>
        </w:rPr>
        <w:t>It means that the style will be given to a particular element .</w:t>
      </w:r>
    </w:p>
    <w:p w14:paraId="76E39D71" w14:textId="77777777" w:rsidR="00DC339B" w:rsidRDefault="00DC339B">
      <w:pPr>
        <w:rPr>
          <w:sz w:val="48"/>
          <w:szCs w:val="48"/>
        </w:rPr>
      </w:pPr>
    </w:p>
    <w:p w14:paraId="27E98CC5" w14:textId="274272F8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are the media types allowed by CSS? </w:t>
      </w:r>
    </w:p>
    <w:p w14:paraId="3B415163" w14:textId="17152F82" w:rsidR="00DC339B" w:rsidRDefault="00DC339B">
      <w:pPr>
        <w:rPr>
          <w:sz w:val="48"/>
          <w:szCs w:val="48"/>
        </w:rPr>
      </w:pPr>
      <w:r>
        <w:rPr>
          <w:sz w:val="48"/>
          <w:szCs w:val="48"/>
        </w:rPr>
        <w:t xml:space="preserve">Ans-It allows media types for mobiles, tablets, computers, desktop-pc, etc. </w:t>
      </w:r>
    </w:p>
    <w:p w14:paraId="22CC53FD" w14:textId="77777777" w:rsidR="00DC339B" w:rsidRDefault="00DC339B">
      <w:pPr>
        <w:rPr>
          <w:sz w:val="48"/>
          <w:szCs w:val="48"/>
        </w:rPr>
      </w:pPr>
    </w:p>
    <w:p w14:paraId="75D80A2E" w14:textId="13BEC883" w:rsidR="008765AC" w:rsidRDefault="008765AC">
      <w:pPr>
        <w:rPr>
          <w:sz w:val="48"/>
          <w:szCs w:val="48"/>
        </w:rPr>
      </w:pPr>
      <w:r w:rsidRPr="008765AC">
        <w:rPr>
          <w:sz w:val="48"/>
          <w:szCs w:val="48"/>
        </w:rPr>
        <w:t xml:space="preserve">• What is the rule set? </w:t>
      </w:r>
    </w:p>
    <w:p w14:paraId="52B2F838" w14:textId="6080E29F" w:rsidR="00DC339B" w:rsidRPr="008765AC" w:rsidRDefault="00DC339B">
      <w:pPr>
        <w:rPr>
          <w:sz w:val="48"/>
          <w:szCs w:val="48"/>
        </w:rPr>
      </w:pPr>
      <w:r>
        <w:rPr>
          <w:sz w:val="48"/>
          <w:szCs w:val="48"/>
        </w:rPr>
        <w:t>Ans-A selector group and an associated block, together are called a rule set.</w:t>
      </w:r>
    </w:p>
    <w:sectPr w:rsidR="00DC339B" w:rsidRPr="0087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931763"/>
    <w:multiLevelType w:val="hybridMultilevel"/>
    <w:tmpl w:val="DF8ED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644276"/>
    <w:multiLevelType w:val="hybridMultilevel"/>
    <w:tmpl w:val="F13C3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FB01A6"/>
    <w:multiLevelType w:val="hybridMultilevel"/>
    <w:tmpl w:val="6BF63C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378099">
    <w:abstractNumId w:val="21"/>
  </w:num>
  <w:num w:numId="2" w16cid:durableId="1934585565">
    <w:abstractNumId w:val="12"/>
  </w:num>
  <w:num w:numId="3" w16cid:durableId="260577396">
    <w:abstractNumId w:val="10"/>
  </w:num>
  <w:num w:numId="4" w16cid:durableId="1792430817">
    <w:abstractNumId w:val="23"/>
  </w:num>
  <w:num w:numId="5" w16cid:durableId="647563144">
    <w:abstractNumId w:val="13"/>
  </w:num>
  <w:num w:numId="6" w16cid:durableId="267781832">
    <w:abstractNumId w:val="17"/>
  </w:num>
  <w:num w:numId="7" w16cid:durableId="1705980334">
    <w:abstractNumId w:val="19"/>
  </w:num>
  <w:num w:numId="8" w16cid:durableId="1817918816">
    <w:abstractNumId w:val="9"/>
  </w:num>
  <w:num w:numId="9" w16cid:durableId="1888489125">
    <w:abstractNumId w:val="7"/>
  </w:num>
  <w:num w:numId="10" w16cid:durableId="1222253314">
    <w:abstractNumId w:val="6"/>
  </w:num>
  <w:num w:numId="11" w16cid:durableId="1250701308">
    <w:abstractNumId w:val="5"/>
  </w:num>
  <w:num w:numId="12" w16cid:durableId="480998644">
    <w:abstractNumId w:val="4"/>
  </w:num>
  <w:num w:numId="13" w16cid:durableId="319582625">
    <w:abstractNumId w:val="8"/>
  </w:num>
  <w:num w:numId="14" w16cid:durableId="30736400">
    <w:abstractNumId w:val="3"/>
  </w:num>
  <w:num w:numId="15" w16cid:durableId="1262638394">
    <w:abstractNumId w:val="2"/>
  </w:num>
  <w:num w:numId="16" w16cid:durableId="1742211272">
    <w:abstractNumId w:val="1"/>
  </w:num>
  <w:num w:numId="17" w16cid:durableId="1819690667">
    <w:abstractNumId w:val="0"/>
  </w:num>
  <w:num w:numId="18" w16cid:durableId="283007720">
    <w:abstractNumId w:val="14"/>
  </w:num>
  <w:num w:numId="19" w16cid:durableId="1910576697">
    <w:abstractNumId w:val="15"/>
  </w:num>
  <w:num w:numId="20" w16cid:durableId="856384985">
    <w:abstractNumId w:val="22"/>
  </w:num>
  <w:num w:numId="21" w16cid:durableId="1574466653">
    <w:abstractNumId w:val="18"/>
  </w:num>
  <w:num w:numId="22" w16cid:durableId="917711250">
    <w:abstractNumId w:val="11"/>
  </w:num>
  <w:num w:numId="23" w16cid:durableId="546138360">
    <w:abstractNumId w:val="25"/>
  </w:num>
  <w:num w:numId="24" w16cid:durableId="1928490759">
    <w:abstractNumId w:val="16"/>
  </w:num>
  <w:num w:numId="25" w16cid:durableId="409231261">
    <w:abstractNumId w:val="20"/>
  </w:num>
  <w:num w:numId="26" w16cid:durableId="8847572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AC"/>
    <w:rsid w:val="004E6EC6"/>
    <w:rsid w:val="00645252"/>
    <w:rsid w:val="006D3D74"/>
    <w:rsid w:val="0082624D"/>
    <w:rsid w:val="0083569A"/>
    <w:rsid w:val="008765AC"/>
    <w:rsid w:val="00A9204E"/>
    <w:rsid w:val="00BE4A1A"/>
    <w:rsid w:val="00D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E166"/>
  <w15:chartTrackingRefBased/>
  <w15:docId w15:val="{233B9DA5-0039-44C8-AB16-4418B254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7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DIL\AppData\Local\Microsoft\Office\16.0\DTS\en-IN%7b96D576E2-D37F-4952-9DEC-4C7FECBA72FD%7d\%7b3CD6474D-C737-4F9B-9268-ED961205415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{3CD6474D-C737-4F9B-9268-ED961205415C}tf02786999_win32</Template>
  <TotalTime>50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</dc:creator>
  <cp:keywords/>
  <dc:description/>
  <cp:lastModifiedBy>Hardil Thakkar</cp:lastModifiedBy>
  <cp:revision>1</cp:revision>
  <dcterms:created xsi:type="dcterms:W3CDTF">2023-04-03T13:54:00Z</dcterms:created>
  <dcterms:modified xsi:type="dcterms:W3CDTF">2023-04-03T14:44:00Z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